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2B46" w:rsidRDefault="00112B46" w:rsidP="00112B46">
      <w:pPr>
        <w:shd w:val="clear" w:color="auto" w:fill="FFFFFF"/>
        <w:spacing w:after="105" w:line="750" w:lineRule="atLeast"/>
        <w:jc w:val="center"/>
        <w:outlineLvl w:val="2"/>
        <w:rPr>
          <w:rFonts w:ascii="Times New Roman" w:eastAsia="Times New Roman" w:hAnsi="Times New Roman" w:cs="Times New Roman"/>
          <w:b/>
          <w:bCs/>
          <w:color w:val="111111"/>
          <w:sz w:val="62"/>
          <w:szCs w:val="62"/>
          <w:lang w:val="en-IN" w:eastAsia="en-IN"/>
        </w:rPr>
      </w:pPr>
      <w:proofErr w:type="gramStart"/>
      <w:r>
        <w:rPr>
          <w:rFonts w:ascii="Times New Roman" w:eastAsia="Times New Roman" w:hAnsi="Times New Roman" w:cs="Times New Roman"/>
          <w:b/>
          <w:bCs/>
          <w:color w:val="111111"/>
          <w:sz w:val="72"/>
          <w:szCs w:val="62"/>
          <w:lang w:val="en-IN" w:eastAsia="en-IN"/>
        </w:rPr>
        <w:t>W</w:t>
      </w:r>
      <w:r>
        <w:rPr>
          <w:rFonts w:ascii="Times New Roman" w:eastAsia="Times New Roman" w:hAnsi="Times New Roman" w:cs="Times New Roman"/>
          <w:b/>
          <w:bCs/>
          <w:color w:val="111111"/>
          <w:sz w:val="62"/>
          <w:szCs w:val="62"/>
          <w:lang w:val="en-IN" w:eastAsia="en-IN"/>
        </w:rPr>
        <w:t>eather  A</w:t>
      </w:r>
      <w:r w:rsidRPr="00112B46">
        <w:rPr>
          <w:rFonts w:ascii="Times New Roman" w:eastAsia="Times New Roman" w:hAnsi="Times New Roman" w:cs="Times New Roman"/>
          <w:b/>
          <w:bCs/>
          <w:color w:val="111111"/>
          <w:sz w:val="62"/>
          <w:szCs w:val="62"/>
          <w:lang w:val="en-IN" w:eastAsia="en-IN"/>
        </w:rPr>
        <w:t>pplication</w:t>
      </w:r>
      <w:proofErr w:type="gramEnd"/>
      <w:r w:rsidRPr="00112B46">
        <w:rPr>
          <w:rFonts w:ascii="Times New Roman" w:eastAsia="Times New Roman" w:hAnsi="Times New Roman" w:cs="Times New Roman"/>
          <w:b/>
          <w:bCs/>
          <w:color w:val="111111"/>
          <w:sz w:val="62"/>
          <w:szCs w:val="62"/>
          <w:lang w:val="en-IN" w:eastAsia="en-IN"/>
        </w:rPr>
        <w:t xml:space="preserve"> using HTML, CSS, JS, and APIs</w:t>
      </w:r>
    </w:p>
    <w:p w:rsidR="0006448A" w:rsidRDefault="0006448A" w:rsidP="00112B46">
      <w:pPr>
        <w:shd w:val="clear" w:color="auto" w:fill="FFFFFF"/>
        <w:spacing w:after="105" w:line="750" w:lineRule="atLeast"/>
        <w:jc w:val="center"/>
        <w:outlineLvl w:val="2"/>
        <w:rPr>
          <w:rFonts w:ascii="Times New Roman" w:eastAsia="Times New Roman" w:hAnsi="Times New Roman" w:cs="Times New Roman"/>
          <w:b/>
          <w:bCs/>
          <w:color w:val="111111"/>
          <w:sz w:val="62"/>
          <w:szCs w:val="62"/>
          <w:lang w:val="en-IN" w:eastAsia="en-IN"/>
        </w:rPr>
      </w:pPr>
    </w:p>
    <w:p w:rsidR="0006448A" w:rsidRDefault="0006448A" w:rsidP="0006448A">
      <w:pPr>
        <w:rPr>
          <w:rFonts w:ascii="Arial" w:hAnsi="Arial" w:cs="Arial"/>
          <w:color w:val="000000" w:themeColor="text1"/>
          <w:sz w:val="72"/>
          <w:shd w:val="clear" w:color="auto" w:fill="FFFFFF"/>
          <w:vertAlign w:val="superscrip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448A">
        <w:rPr>
          <w:color w:val="000000" w:themeColor="text1"/>
          <w:sz w:val="72"/>
          <w:vertAlign w:val="superscript"/>
          <w:lang w:val="en-IN"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</w:t>
      </w:r>
      <w:r w:rsidR="00112B46" w:rsidRPr="0006448A">
        <w:rPr>
          <w:color w:val="000000" w:themeColor="text1"/>
          <w:sz w:val="72"/>
          <w:vertAlign w:val="superscript"/>
          <w:lang w:val="en-IN"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This Weather Application </w:t>
      </w:r>
      <w:proofErr w:type="gramStart"/>
      <w:r w:rsidRPr="0006448A">
        <w:rPr>
          <w:color w:val="000000" w:themeColor="text1"/>
          <w:sz w:val="72"/>
          <w:vertAlign w:val="superscript"/>
          <w:lang w:val="en-IN"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develop </w:t>
      </w:r>
      <w:r w:rsidR="00112B46" w:rsidRPr="0006448A">
        <w:rPr>
          <w:color w:val="000000" w:themeColor="text1"/>
          <w:sz w:val="72"/>
          <w:vertAlign w:val="superscript"/>
          <w:lang w:val="en-IN"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by</w:t>
      </w:r>
      <w:proofErr w:type="gramEnd"/>
      <w:r w:rsidR="00112B46" w:rsidRPr="0006448A">
        <w:rPr>
          <w:color w:val="000000" w:themeColor="text1"/>
          <w:sz w:val="72"/>
          <w:vertAlign w:val="superscript"/>
          <w:lang w:val="en-IN"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using</w:t>
      </w:r>
      <w:r w:rsidR="003D679B" w:rsidRPr="0006448A">
        <w:rPr>
          <w:color w:val="000000" w:themeColor="text1"/>
          <w:sz w:val="72"/>
          <w:vertAlign w:val="superscript"/>
          <w:lang w:val="en-IN"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HTML, CSS, JavaScript.</w:t>
      </w:r>
      <w:r w:rsidR="00112B46" w:rsidRPr="0006448A">
        <w:rPr>
          <w:color w:val="000000" w:themeColor="text1"/>
          <w:sz w:val="72"/>
          <w:vertAlign w:val="superscript"/>
          <w:lang w:val="en-IN"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where we could search for ANY </w:t>
      </w:r>
      <w:proofErr w:type="gramStart"/>
      <w:r w:rsidR="00112B46" w:rsidRPr="0006448A">
        <w:rPr>
          <w:color w:val="000000" w:themeColor="text1"/>
          <w:sz w:val="72"/>
          <w:vertAlign w:val="superscript"/>
          <w:lang w:val="en-IN"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city ,</w:t>
      </w:r>
      <w:proofErr w:type="gramEnd"/>
      <w:r w:rsidR="00112B46" w:rsidRPr="0006448A">
        <w:rPr>
          <w:color w:val="000000" w:themeColor="text1"/>
          <w:sz w:val="72"/>
          <w:vertAlign w:val="superscript"/>
          <w:lang w:val="en-IN"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region , or country and get its current weather using Weather API. </w:t>
      </w:r>
      <w:r w:rsidR="003D679B" w:rsidRPr="0006448A">
        <w:rPr>
          <w:rFonts w:ascii="Arial" w:hAnsi="Arial" w:cs="Arial"/>
          <w:color w:val="000000" w:themeColor="text1"/>
          <w:sz w:val="72"/>
          <w:shd w:val="clear" w:color="auto" w:fill="FFFFFF"/>
          <w:vertAlign w:val="superscrip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If you input the name of any city in the input box here, in the box below you can find out all its information like temperature, wind speed and sky conditions</w:t>
      </w:r>
      <w:r w:rsidRPr="0006448A">
        <w:rPr>
          <w:rFonts w:ascii="Arial" w:hAnsi="Arial" w:cs="Arial"/>
          <w:color w:val="000000" w:themeColor="text1"/>
          <w:sz w:val="72"/>
          <w:shd w:val="clear" w:color="auto" w:fill="FFFFFF"/>
          <w:vertAlign w:val="superscrip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06448A" w:rsidRDefault="0006448A" w:rsidP="0006448A">
      <w:pPr>
        <w:rPr>
          <w:rFonts w:ascii="Arial" w:hAnsi="Arial" w:cs="Arial"/>
          <w:color w:val="000000" w:themeColor="text1"/>
          <w:sz w:val="72"/>
          <w:shd w:val="clear" w:color="auto" w:fill="FFFFFF"/>
          <w:vertAlign w:val="superscrip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6448A" w:rsidRDefault="0006448A" w:rsidP="0006448A">
      <w:pPr>
        <w:rPr>
          <w:rFonts w:ascii="Arial" w:hAnsi="Arial" w:cs="Arial"/>
          <w:color w:val="000000" w:themeColor="text1"/>
          <w:sz w:val="72"/>
          <w:shd w:val="clear" w:color="auto" w:fill="FFFFFF"/>
          <w:vertAlign w:val="superscrip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6448A" w:rsidRPr="0006448A" w:rsidRDefault="0006448A" w:rsidP="0006448A">
      <w:pPr>
        <w:rPr>
          <w:rFonts w:ascii="Arial" w:hAnsi="Arial" w:cs="Arial"/>
          <w:color w:val="000000" w:themeColor="text1"/>
          <w:sz w:val="44"/>
          <w:szCs w:val="44"/>
          <w:shd w:val="clear" w:color="auto" w:fill="FFFFFF"/>
          <w:vertAlign w:val="superscrip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GoBack"/>
      <w:r w:rsidRPr="0006448A">
        <w:rPr>
          <w:rFonts w:ascii="Arial" w:hAnsi="Arial" w:cs="Arial"/>
          <w:color w:val="000000" w:themeColor="text1"/>
          <w:sz w:val="44"/>
          <w:szCs w:val="44"/>
          <w:shd w:val="clear" w:color="auto" w:fill="FFFFFF"/>
          <w:vertAlign w:val="superscrip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 w:rsidRPr="0006448A">
        <w:rPr>
          <w:rFonts w:ascii="Arial" w:hAnsi="Arial" w:cs="Arial"/>
          <w:color w:val="000000" w:themeColor="text1"/>
          <w:sz w:val="44"/>
          <w:szCs w:val="44"/>
          <w:shd w:val="clear" w:color="auto" w:fill="FFFFFF"/>
          <w:vertAlign w:val="superscrip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Javeriya</w:t>
      </w:r>
      <w:proofErr w:type="spellEnd"/>
      <w:r w:rsidRPr="0006448A">
        <w:rPr>
          <w:rFonts w:ascii="Arial" w:hAnsi="Arial" w:cs="Arial"/>
          <w:color w:val="000000" w:themeColor="text1"/>
          <w:sz w:val="44"/>
          <w:szCs w:val="44"/>
          <w:shd w:val="clear" w:color="auto" w:fill="FFFFFF"/>
          <w:vertAlign w:val="superscrip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Shaikh)</w:t>
      </w:r>
      <w:bookmarkEnd w:id="0"/>
    </w:p>
    <w:sectPr w:rsidR="0006448A" w:rsidRPr="000644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9"/>
  </w:num>
  <w:num w:numId="2">
    <w:abstractNumId w:val="12"/>
  </w:num>
  <w:num w:numId="3">
    <w:abstractNumId w:val="10"/>
  </w:num>
  <w:num w:numId="4">
    <w:abstractNumId w:val="21"/>
  </w:num>
  <w:num w:numId="5">
    <w:abstractNumId w:val="13"/>
  </w:num>
  <w:num w:numId="6">
    <w:abstractNumId w:val="16"/>
  </w:num>
  <w:num w:numId="7">
    <w:abstractNumId w:val="18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4"/>
  </w:num>
  <w:num w:numId="19">
    <w:abstractNumId w:val="15"/>
  </w:num>
  <w:num w:numId="20">
    <w:abstractNumId w:val="20"/>
  </w:num>
  <w:num w:numId="21">
    <w:abstractNumId w:val="17"/>
  </w:num>
  <w:num w:numId="22">
    <w:abstractNumId w:val="11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2B46"/>
    <w:rsid w:val="0006448A"/>
    <w:rsid w:val="00112B46"/>
    <w:rsid w:val="003D679B"/>
    <w:rsid w:val="00645252"/>
    <w:rsid w:val="006D3D74"/>
    <w:rsid w:val="0083569A"/>
    <w:rsid w:val="008E33D7"/>
    <w:rsid w:val="00A92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931A1D"/>
  <w15:chartTrackingRefBased/>
  <w15:docId w15:val="{EE5ADBDC-AB07-45BE-9F55-7E413676D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NoSpacing">
    <w:name w:val="No Spacing"/>
    <w:uiPriority w:val="1"/>
    <w:qFormat/>
    <w:rsid w:val="000644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012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kita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EF77377-B02D-4F60-B6B0-C34E2AE041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</Template>
  <TotalTime>81</TotalTime>
  <Pages>1</Pages>
  <Words>60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Anku</dc:creator>
  <cp:keywords/>
  <dc:description/>
  <cp:lastModifiedBy>Anku</cp:lastModifiedBy>
  <cp:revision>2</cp:revision>
  <dcterms:created xsi:type="dcterms:W3CDTF">2022-08-09T10:11:00Z</dcterms:created>
  <dcterms:modified xsi:type="dcterms:W3CDTF">2022-08-09T13:20:00Z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